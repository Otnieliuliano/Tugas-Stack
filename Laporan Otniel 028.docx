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63DC9" w14:textId="77777777" w:rsidR="002F0EB1" w:rsidRDefault="00362FDF">
      <w:pPr>
        <w:spacing w:before="71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005D08C3" w14:textId="77777777" w:rsidR="002F0EB1" w:rsidRDefault="00362FDF">
      <w:pPr>
        <w:spacing w:before="99" w:line="520" w:lineRule="atLeast"/>
        <w:ind w:left="1354" w:right="1336" w:hanging="1354"/>
        <w:rPr>
          <w:sz w:val="24"/>
          <w:szCs w:val="24"/>
        </w:rPr>
        <w:sectPr w:rsidR="002F0EB1">
          <w:type w:val="continuous"/>
          <w:pgSz w:w="11940" w:h="16860"/>
          <w:pgMar w:top="1340" w:right="1680" w:bottom="280" w:left="1340" w:header="720" w:footer="720" w:gutter="0"/>
          <w:cols w:num="2" w:space="720" w:equalWidth="0">
            <w:col w:w="1031" w:space="668"/>
            <w:col w:w="7221"/>
          </w:cols>
        </w:sectPr>
      </w:pPr>
      <w:r>
        <w:br w:type="column"/>
      </w:r>
      <w:r>
        <w:rPr>
          <w:b/>
          <w:spacing w:val="-5"/>
          <w:sz w:val="24"/>
          <w:szCs w:val="24"/>
        </w:rPr>
        <w:lastRenderedPageBreak/>
        <w:t>P</w:t>
      </w:r>
      <w:r>
        <w:rPr>
          <w:b/>
          <w:sz w:val="24"/>
          <w:szCs w:val="24"/>
        </w:rPr>
        <w:t>R</w:t>
      </w:r>
      <w:r>
        <w:rPr>
          <w:b/>
          <w:spacing w:val="3"/>
          <w:sz w:val="24"/>
          <w:szCs w:val="24"/>
        </w:rPr>
        <w:t>AK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3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DAN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5"/>
          <w:sz w:val="24"/>
          <w:szCs w:val="24"/>
        </w:rPr>
        <w:t>U</w:t>
      </w:r>
      <w:r>
        <w:rPr>
          <w:b/>
          <w:spacing w:val="3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 D4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J</w:t>
      </w:r>
      <w:r>
        <w:rPr>
          <w:b/>
          <w:spacing w:val="3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EN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RMA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</w:p>
    <w:p w14:paraId="0C25D1EC" w14:textId="77777777" w:rsidR="002F0EB1" w:rsidRDefault="00322A84">
      <w:pPr>
        <w:spacing w:before="9" w:line="200" w:lineRule="exact"/>
      </w:pPr>
      <w:r>
        <w:lastRenderedPageBreak/>
        <w:pict w14:anchorId="6FE37273">
          <v:group id="_x0000_s1199" style="position:absolute;margin-left:73.5pt;margin-top:370.5pt;width:445.5pt;height:456.5pt;z-index:-251660800;mso-position-horizontal-relative:page;mso-position-vertical-relative:page" coordorigin="1470,7410" coordsize="8910,9130">
            <v:shape id="_x0000_s1200" style="position:absolute;left:1470;top:7410;width:8910;height:9130" coordorigin="1470,7410" coordsize="8910,9130" path="m1470,16540r8910,l10380,7410r-8910,l1470,16540xe" filled="f" strokeweight="2pt">
              <v:path arrowok="t"/>
            </v:shape>
            <w10:wrap anchorx="page" anchory="page"/>
          </v:group>
        </w:pict>
      </w:r>
    </w:p>
    <w:p w14:paraId="21F2FD3D" w14:textId="48E76BD2" w:rsidR="002F0EB1" w:rsidRDefault="00322A84">
      <w:pPr>
        <w:spacing w:before="29" w:line="260" w:lineRule="exact"/>
        <w:ind w:left="100"/>
        <w:rPr>
          <w:sz w:val="24"/>
          <w:szCs w:val="24"/>
        </w:rPr>
      </w:pPr>
      <w:r>
        <w:pict w14:anchorId="03AA9533">
          <v:group id="_x0000_s1162" style="position:absolute;left:0;text-align:left;margin-left:222.3pt;margin-top:13.9pt;width:102.95pt;height:.7pt;z-index:-251659776;mso-position-horizontal-relative:page" coordorigin="4446,278" coordsize="2059,14">
            <v:shape id="_x0000_s1198" style="position:absolute;left:4453;top:285;width:29;height:0" coordorigin="4453,285" coordsize="29,0" path="m4453,285r29,e" filled="f" strokeweight=".7pt">
              <v:path arrowok="t"/>
            </v:shape>
            <v:shape id="_x0000_s1197" style="position:absolute;left:4511;top:285;width:29;height:0" coordorigin="4511,285" coordsize="29,0" path="m4511,285r28,e" filled="f" strokeweight=".7pt">
              <v:path arrowok="t"/>
            </v:shape>
            <v:shape id="_x0000_s1196" style="position:absolute;left:4568;top:285;width:29;height:0" coordorigin="4568,285" coordsize="29,0" path="m4568,285r29,e" filled="f" strokeweight=".7pt">
              <v:path arrowok="t"/>
            </v:shape>
            <v:shape id="_x0000_s1195" style="position:absolute;left:4626;top:285;width:29;height:0" coordorigin="4626,285" coordsize="29,0" path="m4626,285r29,e" filled="f" strokeweight=".7pt">
              <v:path arrowok="t"/>
            </v:shape>
            <v:shape id="_x0000_s1194" style="position:absolute;left:4683;top:285;width:29;height:0" coordorigin="4683,285" coordsize="29,0" path="m4683,285r29,e" filled="f" strokeweight=".7pt">
              <v:path arrowok="t"/>
            </v:shape>
            <v:shape id="_x0000_s1193" style="position:absolute;left:4741;top:285;width:29;height:0" coordorigin="4741,285" coordsize="29,0" path="m4741,285r29,e" filled="f" strokeweight=".7pt">
              <v:path arrowok="t"/>
            </v:shape>
            <v:shape id="_x0000_s1192" style="position:absolute;left:4799;top:285;width:29;height:0" coordorigin="4799,285" coordsize="29,0" path="m4799,285r28,e" filled="f" strokeweight=".7pt">
              <v:path arrowok="t"/>
            </v:shape>
            <v:shape id="_x0000_s1191" style="position:absolute;left:4856;top:285;width:29;height:0" coordorigin="4856,285" coordsize="29,0" path="m4856,285r29,e" filled="f" strokeweight=".7pt">
              <v:path arrowok="t"/>
            </v:shape>
            <v:shape id="_x0000_s1190" style="position:absolute;left:4914;top:285;width:29;height:0" coordorigin="4914,285" coordsize="29,0" path="m4914,285r29,e" filled="f" strokeweight=".7pt">
              <v:path arrowok="t"/>
            </v:shape>
            <v:shape id="_x0000_s1189" style="position:absolute;left:4971;top:285;width:29;height:0" coordorigin="4971,285" coordsize="29,0" path="m4971,285r29,e" filled="f" strokeweight=".7pt">
              <v:path arrowok="t"/>
            </v:shape>
            <v:shape id="_x0000_s1188" style="position:absolute;left:5029;top:285;width:29;height:0" coordorigin="5029,285" coordsize="29,0" path="m5029,285r29,e" filled="f" strokeweight=".7pt">
              <v:path arrowok="t"/>
            </v:shape>
            <v:shape id="_x0000_s1187" style="position:absolute;left:5087;top:285;width:29;height:0" coordorigin="5087,285" coordsize="29,0" path="m5087,285r28,e" filled="f" strokeweight=".7pt">
              <v:path arrowok="t"/>
            </v:shape>
            <v:shape id="_x0000_s1186" style="position:absolute;left:5144;top:285;width:29;height:0" coordorigin="5144,285" coordsize="29,0" path="m5144,285r29,e" filled="f" strokeweight=".7pt">
              <v:path arrowok="t"/>
            </v:shape>
            <v:shape id="_x0000_s1185" style="position:absolute;left:5202;top:285;width:29;height:0" coordorigin="5202,285" coordsize="29,0" path="m5202,285r29,e" filled="f" strokeweight=".7pt">
              <v:path arrowok="t"/>
            </v:shape>
            <v:shape id="_x0000_s1184" style="position:absolute;left:5259;top:285;width:29;height:0" coordorigin="5259,285" coordsize="29,0" path="m5259,285r29,e" filled="f" strokeweight=".7pt">
              <v:path arrowok="t"/>
            </v:shape>
            <v:shape id="_x0000_s1183" style="position:absolute;left:5317;top:285;width:29;height:0" coordorigin="5317,285" coordsize="29,0" path="m5317,285r29,e" filled="f" strokeweight=".7pt">
              <v:path arrowok="t"/>
            </v:shape>
            <v:shape id="_x0000_s1182" style="position:absolute;left:5375;top:285;width:29;height:0" coordorigin="5375,285" coordsize="29,0" path="m5375,285r28,e" filled="f" strokeweight=".7pt">
              <v:path arrowok="t"/>
            </v:shape>
            <v:shape id="_x0000_s1181" style="position:absolute;left:5432;top:285;width:29;height:0" coordorigin="5432,285" coordsize="29,0" path="m5432,285r29,e" filled="f" strokeweight=".7pt">
              <v:path arrowok="t"/>
            </v:shape>
            <v:shape id="_x0000_s1180" style="position:absolute;left:5490;top:285;width:29;height:0" coordorigin="5490,285" coordsize="29,0" path="m5490,285r29,e" filled="f" strokeweight=".7pt">
              <v:path arrowok="t"/>
            </v:shape>
            <v:shape id="_x0000_s1179" style="position:absolute;left:5547;top:285;width:29;height:0" coordorigin="5547,285" coordsize="29,0" path="m5547,285r29,e" filled="f" strokeweight=".7pt">
              <v:path arrowok="t"/>
            </v:shape>
            <v:shape id="_x0000_s1178" style="position:absolute;left:5605;top:285;width:29;height:0" coordorigin="5605,285" coordsize="29,0" path="m5605,285r29,e" filled="f" strokeweight=".7pt">
              <v:path arrowok="t"/>
            </v:shape>
            <v:shape id="_x0000_s1177" style="position:absolute;left:5663;top:285;width:29;height:0" coordorigin="5663,285" coordsize="29,0" path="m5663,285r29,e" filled="f" strokeweight=".7pt">
              <v:path arrowok="t"/>
            </v:shape>
            <v:shape id="_x0000_s1176" style="position:absolute;left:5721;top:285;width:29;height:0" coordorigin="5721,285" coordsize="29,0" path="m5721,285r28,e" filled="f" strokeweight=".7pt">
              <v:path arrowok="t"/>
            </v:shape>
            <v:shape id="_x0000_s1175" style="position:absolute;left:5778;top:285;width:29;height:0" coordorigin="5778,285" coordsize="29,0" path="m5778,285r29,e" filled="f" strokeweight=".7pt">
              <v:path arrowok="t"/>
            </v:shape>
            <v:shape id="_x0000_s1174" style="position:absolute;left:5836;top:285;width:29;height:0" coordorigin="5836,285" coordsize="29,0" path="m5836,285r29,e" filled="f" strokeweight=".7pt">
              <v:path arrowok="t"/>
            </v:shape>
            <v:shape id="_x0000_s1173" style="position:absolute;left:5893;top:285;width:29;height:0" coordorigin="5893,285" coordsize="29,0" path="m5893,285r29,e" filled="f" strokeweight=".7pt">
              <v:path arrowok="t"/>
            </v:shape>
            <v:shape id="_x0000_s1172" style="position:absolute;left:5951;top:285;width:29;height:0" coordorigin="5951,285" coordsize="29,0" path="m5951,285r29,e" filled="f" strokeweight=".7pt">
              <v:path arrowok="t"/>
            </v:shape>
            <v:shape id="_x0000_s1171" style="position:absolute;left:6009;top:285;width:29;height:0" coordorigin="6009,285" coordsize="29,0" path="m6009,285r28,e" filled="f" strokeweight=".7pt">
              <v:path arrowok="t"/>
            </v:shape>
            <v:shape id="_x0000_s1170" style="position:absolute;left:6066;top:285;width:29;height:0" coordorigin="6066,285" coordsize="29,0" path="m6066,285r29,e" filled="f" strokeweight=".7pt">
              <v:path arrowok="t"/>
            </v:shape>
            <v:shape id="_x0000_s1169" style="position:absolute;left:6124;top:285;width:29;height:0" coordorigin="6124,285" coordsize="29,0" path="m6124,285r29,e" filled="f" strokeweight=".7pt">
              <v:path arrowok="t"/>
            </v:shape>
            <v:shape id="_x0000_s1168" style="position:absolute;left:6181;top:285;width:29;height:0" coordorigin="6181,285" coordsize="29,0" path="m6181,285r29,e" filled="f" strokeweight=".7pt">
              <v:path arrowok="t"/>
            </v:shape>
            <v:shape id="_x0000_s1167" style="position:absolute;left:6239;top:285;width:29;height:0" coordorigin="6239,285" coordsize="29,0" path="m6239,285r29,e" filled="f" strokeweight=".7pt">
              <v:path arrowok="t"/>
            </v:shape>
            <v:shape id="_x0000_s1166" style="position:absolute;left:6297;top:285;width:29;height:0" coordorigin="6297,285" coordsize="29,0" path="m6297,285r28,e" filled="f" strokeweight=".7pt">
              <v:path arrowok="t"/>
            </v:shape>
            <v:shape id="_x0000_s1165" style="position:absolute;left:6354;top:285;width:29;height:0" coordorigin="6354,285" coordsize="29,0" path="m6354,285r29,e" filled="f" strokeweight=".7pt">
              <v:path arrowok="t"/>
            </v:shape>
            <v:shape id="_x0000_s1164" style="position:absolute;left:6412;top:285;width:29;height:0" coordorigin="6412,285" coordsize="29,0" path="m6412,285r29,e" filled="f" strokeweight=".7pt">
              <v:path arrowok="t"/>
            </v:shape>
            <v:shape id="_x0000_s1163" style="position:absolute;left:6469;top:285;width:29;height:0" coordorigin="6469,285" coordsize="29,0" path="m6469,285r29,e" filled="f" strokeweight=".7pt">
              <v:path arrowok="t"/>
            </v:shape>
            <w10:wrap anchorx="page"/>
          </v:group>
        </w:pict>
      </w:r>
      <w:proofErr w:type="spellStart"/>
      <w:r w:rsidR="00362FDF">
        <w:rPr>
          <w:position w:val="-1"/>
          <w:sz w:val="24"/>
          <w:szCs w:val="24"/>
        </w:rPr>
        <w:t>H</w:t>
      </w:r>
      <w:r w:rsidR="00362FDF">
        <w:rPr>
          <w:spacing w:val="-1"/>
          <w:position w:val="-1"/>
          <w:sz w:val="24"/>
          <w:szCs w:val="24"/>
        </w:rPr>
        <w:t>a</w:t>
      </w:r>
      <w:r w:rsidR="00362FDF">
        <w:rPr>
          <w:spacing w:val="6"/>
          <w:position w:val="-1"/>
          <w:sz w:val="24"/>
          <w:szCs w:val="24"/>
        </w:rPr>
        <w:t>r</w:t>
      </w:r>
      <w:r w:rsidR="00362FDF">
        <w:rPr>
          <w:spacing w:val="-9"/>
          <w:position w:val="-1"/>
          <w:sz w:val="24"/>
          <w:szCs w:val="24"/>
        </w:rPr>
        <w:t>i</w:t>
      </w:r>
      <w:proofErr w:type="spellEnd"/>
      <w:r w:rsidR="00362FDF">
        <w:rPr>
          <w:position w:val="-1"/>
          <w:sz w:val="24"/>
          <w:szCs w:val="24"/>
        </w:rPr>
        <w:t>/</w:t>
      </w:r>
      <w:proofErr w:type="spellStart"/>
      <w:r w:rsidR="00362FDF">
        <w:rPr>
          <w:spacing w:val="2"/>
          <w:position w:val="-1"/>
          <w:sz w:val="24"/>
          <w:szCs w:val="24"/>
        </w:rPr>
        <w:t>T</w:t>
      </w:r>
      <w:r w:rsidR="00362FDF">
        <w:rPr>
          <w:spacing w:val="-1"/>
          <w:position w:val="-1"/>
          <w:sz w:val="24"/>
          <w:szCs w:val="24"/>
        </w:rPr>
        <w:t>a</w:t>
      </w:r>
      <w:r w:rsidR="00362FDF">
        <w:rPr>
          <w:spacing w:val="-5"/>
          <w:position w:val="-1"/>
          <w:sz w:val="24"/>
          <w:szCs w:val="24"/>
        </w:rPr>
        <w:t>n</w:t>
      </w:r>
      <w:r w:rsidR="00362FDF">
        <w:rPr>
          <w:position w:val="-1"/>
          <w:sz w:val="24"/>
          <w:szCs w:val="24"/>
        </w:rPr>
        <w:t>g</w:t>
      </w:r>
      <w:r w:rsidR="00362FDF">
        <w:rPr>
          <w:spacing w:val="2"/>
          <w:position w:val="-1"/>
          <w:sz w:val="24"/>
          <w:szCs w:val="24"/>
        </w:rPr>
        <w:t>g</w:t>
      </w:r>
      <w:r w:rsidR="00362FDF">
        <w:rPr>
          <w:spacing w:val="4"/>
          <w:position w:val="-1"/>
          <w:sz w:val="24"/>
          <w:szCs w:val="24"/>
        </w:rPr>
        <w:t>a</w:t>
      </w:r>
      <w:r w:rsidR="00362FDF">
        <w:rPr>
          <w:position w:val="-1"/>
          <w:sz w:val="24"/>
          <w:szCs w:val="24"/>
        </w:rPr>
        <w:t>l</w:t>
      </w:r>
      <w:proofErr w:type="spellEnd"/>
      <w:r w:rsidR="00362FDF">
        <w:rPr>
          <w:spacing w:val="-7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1"/>
          <w:position w:val="-1"/>
          <w:sz w:val="24"/>
          <w:szCs w:val="24"/>
        </w:rPr>
        <w:t>P</w:t>
      </w:r>
      <w:r w:rsidR="00362FDF">
        <w:rPr>
          <w:spacing w:val="-1"/>
          <w:position w:val="-1"/>
          <w:sz w:val="24"/>
          <w:szCs w:val="24"/>
        </w:rPr>
        <w:t>ra</w:t>
      </w:r>
      <w:r w:rsidR="00362FDF">
        <w:rPr>
          <w:position w:val="-1"/>
          <w:sz w:val="24"/>
          <w:szCs w:val="24"/>
        </w:rPr>
        <w:t>k</w:t>
      </w:r>
      <w:r w:rsidR="00362FDF">
        <w:rPr>
          <w:spacing w:val="5"/>
          <w:position w:val="-1"/>
          <w:sz w:val="24"/>
          <w:szCs w:val="24"/>
        </w:rPr>
        <w:t>t</w:t>
      </w:r>
      <w:r w:rsidR="00362FDF">
        <w:rPr>
          <w:spacing w:val="-9"/>
          <w:position w:val="-1"/>
          <w:sz w:val="24"/>
          <w:szCs w:val="24"/>
        </w:rPr>
        <w:t>i</w:t>
      </w:r>
      <w:r w:rsidR="00362FDF">
        <w:rPr>
          <w:spacing w:val="1"/>
          <w:position w:val="-1"/>
          <w:sz w:val="24"/>
          <w:szCs w:val="24"/>
        </w:rPr>
        <w:t>k</w:t>
      </w:r>
      <w:r w:rsidR="00362FDF">
        <w:rPr>
          <w:spacing w:val="5"/>
          <w:position w:val="-1"/>
          <w:sz w:val="24"/>
          <w:szCs w:val="24"/>
        </w:rPr>
        <w:t>u</w:t>
      </w:r>
      <w:r w:rsidR="00362FDF">
        <w:rPr>
          <w:position w:val="-1"/>
          <w:sz w:val="24"/>
          <w:szCs w:val="24"/>
        </w:rPr>
        <w:t>m</w:t>
      </w:r>
      <w:proofErr w:type="spellEnd"/>
      <w:r w:rsidR="00362FDF">
        <w:rPr>
          <w:position w:val="-1"/>
          <w:sz w:val="24"/>
          <w:szCs w:val="24"/>
        </w:rPr>
        <w:t xml:space="preserve">        </w:t>
      </w:r>
      <w:r w:rsidR="00362FDF">
        <w:rPr>
          <w:spacing w:val="10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:</w:t>
      </w:r>
      <w:r w:rsidR="00362FDF">
        <w:rPr>
          <w:spacing w:val="3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1"/>
          <w:position w:val="-1"/>
          <w:sz w:val="24"/>
          <w:szCs w:val="24"/>
        </w:rPr>
        <w:t>S</w:t>
      </w:r>
      <w:r w:rsidR="00362FDF">
        <w:rPr>
          <w:spacing w:val="-3"/>
          <w:position w:val="-1"/>
          <w:sz w:val="24"/>
          <w:szCs w:val="24"/>
        </w:rPr>
        <w:t>e</w:t>
      </w:r>
      <w:r w:rsidR="00362FDF">
        <w:rPr>
          <w:spacing w:val="-2"/>
          <w:position w:val="-1"/>
          <w:sz w:val="24"/>
          <w:szCs w:val="24"/>
        </w:rPr>
        <w:t>l</w:t>
      </w:r>
      <w:r w:rsidR="00362FDF">
        <w:rPr>
          <w:spacing w:val="-3"/>
          <w:position w:val="-1"/>
          <w:sz w:val="24"/>
          <w:szCs w:val="24"/>
        </w:rPr>
        <w:t>a</w:t>
      </w:r>
      <w:r w:rsidR="00362FDF">
        <w:rPr>
          <w:spacing w:val="-2"/>
          <w:position w:val="-1"/>
          <w:sz w:val="24"/>
          <w:szCs w:val="24"/>
        </w:rPr>
        <w:t>s</w:t>
      </w:r>
      <w:r w:rsidR="00362FDF">
        <w:rPr>
          <w:position w:val="-1"/>
          <w:sz w:val="24"/>
          <w:szCs w:val="24"/>
        </w:rPr>
        <w:t>a</w:t>
      </w:r>
      <w:proofErr w:type="spellEnd"/>
      <w:r w:rsidR="00362FDF">
        <w:rPr>
          <w:spacing w:val="-6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/</w:t>
      </w:r>
      <w:r w:rsidR="00362FDF">
        <w:rPr>
          <w:spacing w:val="-4"/>
          <w:position w:val="-1"/>
          <w:sz w:val="24"/>
          <w:szCs w:val="24"/>
        </w:rPr>
        <w:t xml:space="preserve"> </w:t>
      </w:r>
      <w:r w:rsidR="00217273">
        <w:rPr>
          <w:position w:val="-1"/>
          <w:sz w:val="24"/>
          <w:szCs w:val="24"/>
        </w:rPr>
        <w:t>31</w:t>
      </w:r>
      <w:r w:rsidR="00362FDF">
        <w:rPr>
          <w:spacing w:val="-2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2"/>
          <w:position w:val="-1"/>
          <w:sz w:val="24"/>
          <w:szCs w:val="24"/>
        </w:rPr>
        <w:t>M</w:t>
      </w:r>
      <w:r w:rsidR="00362FDF">
        <w:rPr>
          <w:spacing w:val="-1"/>
          <w:position w:val="-1"/>
          <w:sz w:val="24"/>
          <w:szCs w:val="24"/>
        </w:rPr>
        <w:t>a</w:t>
      </w:r>
      <w:r w:rsidR="00362FDF">
        <w:rPr>
          <w:spacing w:val="-3"/>
          <w:position w:val="-1"/>
          <w:sz w:val="24"/>
          <w:szCs w:val="24"/>
        </w:rPr>
        <w:t>re</w:t>
      </w:r>
      <w:r w:rsidR="00362FDF">
        <w:rPr>
          <w:position w:val="-1"/>
          <w:sz w:val="24"/>
          <w:szCs w:val="24"/>
        </w:rPr>
        <w:t>t</w:t>
      </w:r>
      <w:proofErr w:type="spellEnd"/>
      <w:r w:rsidR="00362FDF">
        <w:rPr>
          <w:spacing w:val="-2"/>
          <w:position w:val="-1"/>
          <w:sz w:val="24"/>
          <w:szCs w:val="24"/>
        </w:rPr>
        <w:t xml:space="preserve"> 2</w:t>
      </w:r>
      <w:r w:rsidR="00362FDF">
        <w:rPr>
          <w:position w:val="-1"/>
          <w:sz w:val="24"/>
          <w:szCs w:val="24"/>
        </w:rPr>
        <w:t>0</w:t>
      </w:r>
      <w:r w:rsidR="00362FDF">
        <w:rPr>
          <w:spacing w:val="-2"/>
          <w:position w:val="-1"/>
          <w:sz w:val="24"/>
          <w:szCs w:val="24"/>
        </w:rPr>
        <w:t>2</w:t>
      </w:r>
      <w:r w:rsidR="00362FDF">
        <w:rPr>
          <w:position w:val="-1"/>
          <w:sz w:val="24"/>
          <w:szCs w:val="24"/>
        </w:rPr>
        <w:t>0</w:t>
      </w:r>
    </w:p>
    <w:p w14:paraId="01E9DF5A" w14:textId="77777777" w:rsidR="002F0EB1" w:rsidRDefault="002F0EB1">
      <w:pPr>
        <w:spacing w:before="7" w:line="240" w:lineRule="exact"/>
        <w:rPr>
          <w:sz w:val="24"/>
          <w:szCs w:val="24"/>
        </w:rPr>
      </w:pPr>
    </w:p>
    <w:p w14:paraId="042A2DE5" w14:textId="77777777" w:rsidR="002F0EB1" w:rsidRDefault="00322A84">
      <w:pPr>
        <w:spacing w:before="29" w:line="260" w:lineRule="exact"/>
        <w:ind w:left="100"/>
        <w:rPr>
          <w:sz w:val="24"/>
          <w:szCs w:val="24"/>
        </w:rPr>
      </w:pPr>
      <w:r>
        <w:pict w14:anchorId="422A7CE6">
          <v:group id="_x0000_s1097" style="position:absolute;left:0;text-align:left;margin-left:221.95pt;margin-top:13.9pt;width:183.65pt;height:.7pt;z-index:-251658752;mso-position-horizontal-relative:page" coordorigin="4439,278" coordsize="3673,14">
            <v:shape id="_x0000_s1161" style="position:absolute;left:4446;top:285;width:29;height:0" coordorigin="4446,285" coordsize="29,0" path="m4446,285r29,e" filled="f" strokeweight=".7pt">
              <v:path arrowok="t"/>
            </v:shape>
            <v:shape id="_x0000_s1160" style="position:absolute;left:4503;top:285;width:29;height:0" coordorigin="4503,285" coordsize="29,0" path="m4503,285r29,e" filled="f" strokeweight=".7pt">
              <v:path arrowok="t"/>
            </v:shape>
            <v:shape id="_x0000_s1159" style="position:absolute;left:4561;top:285;width:29;height:0" coordorigin="4561,285" coordsize="29,0" path="m4561,285r29,e" filled="f" strokeweight=".7pt">
              <v:path arrowok="t"/>
            </v:shape>
            <v:shape id="_x0000_s1158" style="position:absolute;left:4619;top:285;width:29;height:0" coordorigin="4619,285" coordsize="29,0" path="m4619,285r28,e" filled="f" strokeweight=".7pt">
              <v:path arrowok="t"/>
            </v:shape>
            <v:shape id="_x0000_s1157" style="position:absolute;left:4676;top:285;width:29;height:0" coordorigin="4676,285" coordsize="29,0" path="m4676,285r29,e" filled="f" strokeweight=".7pt">
              <v:path arrowok="t"/>
            </v:shape>
            <v:shape id="_x0000_s1156" style="position:absolute;left:4734;top:285;width:29;height:0" coordorigin="4734,285" coordsize="29,0" path="m4734,285r29,e" filled="f" strokeweight=".7pt">
              <v:path arrowok="t"/>
            </v:shape>
            <v:shape id="_x0000_s1155" style="position:absolute;left:4791;top:285;width:29;height:0" coordorigin="4791,285" coordsize="29,0" path="m4791,285r29,e" filled="f" strokeweight=".7pt">
              <v:path arrowok="t"/>
            </v:shape>
            <v:shape id="_x0000_s1154" style="position:absolute;left:4849;top:285;width:29;height:0" coordorigin="4849,285" coordsize="29,0" path="m4849,285r29,e" filled="f" strokeweight=".7pt">
              <v:path arrowok="t"/>
            </v:shape>
            <v:shape id="_x0000_s1153" style="position:absolute;left:4907;top:285;width:29;height:0" coordorigin="4907,285" coordsize="29,0" path="m4907,285r28,e" filled="f" strokeweight=".7pt">
              <v:path arrowok="t"/>
            </v:shape>
            <v:shape id="_x0000_s1152" style="position:absolute;left:4964;top:285;width:29;height:0" coordorigin="4964,285" coordsize="29,0" path="m4964,285r29,e" filled="f" strokeweight=".7pt">
              <v:path arrowok="t"/>
            </v:shape>
            <v:shape id="_x0000_s1151" style="position:absolute;left:5022;top:285;width:29;height:0" coordorigin="5022,285" coordsize="29,0" path="m5022,285r29,e" filled="f" strokeweight=".7pt">
              <v:path arrowok="t"/>
            </v:shape>
            <v:shape id="_x0000_s1150" style="position:absolute;left:5079;top:285;width:29;height:0" coordorigin="5079,285" coordsize="29,0" path="m5079,285r29,e" filled="f" strokeweight=".7pt">
              <v:path arrowok="t"/>
            </v:shape>
            <v:shape id="_x0000_s1149" style="position:absolute;left:5137;top:285;width:29;height:0" coordorigin="5137,285" coordsize="29,0" path="m5137,285r29,e" filled="f" strokeweight=".7pt">
              <v:path arrowok="t"/>
            </v:shape>
            <v:shape id="_x0000_s1148" style="position:absolute;left:5195;top:285;width:29;height:0" coordorigin="5195,285" coordsize="29,0" path="m5195,285r28,e" filled="f" strokeweight=".7pt">
              <v:path arrowok="t"/>
            </v:shape>
            <v:shape id="_x0000_s1147" style="position:absolute;left:5252;top:285;width:29;height:0" coordorigin="5252,285" coordsize="29,0" path="m5252,285r29,e" filled="f" strokeweight=".7pt">
              <v:path arrowok="t"/>
            </v:shape>
            <v:shape id="_x0000_s1146" style="position:absolute;left:5310;top:285;width:29;height:0" coordorigin="5310,285" coordsize="29,0" path="m5310,285r29,e" filled="f" strokeweight=".7pt">
              <v:path arrowok="t"/>
            </v:shape>
            <v:shape id="_x0000_s1145" style="position:absolute;left:5367;top:285;width:29;height:0" coordorigin="5367,285" coordsize="29,0" path="m5367,285r29,e" filled="f" strokeweight=".7pt">
              <v:path arrowok="t"/>
            </v:shape>
            <v:shape id="_x0000_s1144" style="position:absolute;left:5425;top:285;width:29;height:0" coordorigin="5425,285" coordsize="29,0" path="m5425,285r29,e" filled="f" strokeweight=".7pt">
              <v:path arrowok="t"/>
            </v:shape>
            <v:shape id="_x0000_s1143" style="position:absolute;left:5483;top:285;width:29;height:0" coordorigin="5483,285" coordsize="29,0" path="m5483,285r28,e" filled="f" strokeweight=".7pt">
              <v:path arrowok="t"/>
            </v:shape>
            <v:shape id="_x0000_s1142" style="position:absolute;left:5540;top:285;width:29;height:0" coordorigin="5540,285" coordsize="29,0" path="m5540,285r29,e" filled="f" strokeweight=".7pt">
              <v:path arrowok="t"/>
            </v:shape>
            <v:shape id="_x0000_s1141" style="position:absolute;left:5598;top:285;width:29;height:0" coordorigin="5598,285" coordsize="29,0" path="m5598,285r29,e" filled="f" strokeweight=".7pt">
              <v:path arrowok="t"/>
            </v:shape>
            <v:shape id="_x0000_s1140" style="position:absolute;left:5655;top:285;width:29;height:0" coordorigin="5655,285" coordsize="29,0" path="m5655,285r30,e" filled="f" strokeweight=".7pt">
              <v:path arrowok="t"/>
            </v:shape>
            <v:shape id="_x0000_s1139" style="position:absolute;left:5713;top:285;width:29;height:0" coordorigin="5713,285" coordsize="29,0" path="m5713,285r29,e" filled="f" strokeweight=".7pt">
              <v:path arrowok="t"/>
            </v:shape>
            <v:shape id="_x0000_s1138" style="position:absolute;left:5771;top:285;width:29;height:0" coordorigin="5771,285" coordsize="29,0" path="m5771,285r29,e" filled="f" strokeweight=".7pt">
              <v:path arrowok="t"/>
            </v:shape>
            <v:shape id="_x0000_s1137" style="position:absolute;left:5829;top:285;width:29;height:0" coordorigin="5829,285" coordsize="29,0" path="m5829,285r28,e" filled="f" strokeweight=".7pt">
              <v:path arrowok="t"/>
            </v:shape>
            <v:shape id="_x0000_s1136" style="position:absolute;left:5886;top:285;width:29;height:0" coordorigin="5886,285" coordsize="29,0" path="m5886,285r29,e" filled="f" strokeweight=".7pt">
              <v:path arrowok="t"/>
            </v:shape>
            <v:shape id="_x0000_s1135" style="position:absolute;left:5944;top:285;width:29;height:0" coordorigin="5944,285" coordsize="29,0" path="m5944,285r29,e" filled="f" strokeweight=".7pt">
              <v:path arrowok="t"/>
            </v:shape>
            <v:shape id="_x0000_s1134" style="position:absolute;left:6001;top:285;width:29;height:0" coordorigin="6001,285" coordsize="29,0" path="m6001,285r29,e" filled="f" strokeweight=".7pt">
              <v:path arrowok="t"/>
            </v:shape>
            <v:shape id="_x0000_s1133" style="position:absolute;left:6059;top:285;width:29;height:0" coordorigin="6059,285" coordsize="29,0" path="m6059,285r29,e" filled="f" strokeweight=".7pt">
              <v:path arrowok="t"/>
            </v:shape>
            <v:shape id="_x0000_s1132" style="position:absolute;left:6117;top:285;width:29;height:0" coordorigin="6117,285" coordsize="29,0" path="m6117,285r28,e" filled="f" strokeweight=".7pt">
              <v:path arrowok="t"/>
            </v:shape>
            <v:shape id="_x0000_s1131" style="position:absolute;left:6174;top:285;width:29;height:0" coordorigin="6174,285" coordsize="29,0" path="m6174,285r29,e" filled="f" strokeweight=".7pt">
              <v:path arrowok="t"/>
            </v:shape>
            <v:shape id="_x0000_s1130" style="position:absolute;left:6232;top:285;width:29;height:0" coordorigin="6232,285" coordsize="29,0" path="m6232,285r29,e" filled="f" strokeweight=".7pt">
              <v:path arrowok="t"/>
            </v:shape>
            <v:shape id="_x0000_s1129" style="position:absolute;left:6289;top:285;width:29;height:0" coordorigin="6289,285" coordsize="29,0" path="m6289,285r29,e" filled="f" strokeweight=".7pt">
              <v:path arrowok="t"/>
            </v:shape>
            <v:shape id="_x0000_s1128" style="position:absolute;left:6347;top:285;width:29;height:0" coordorigin="6347,285" coordsize="29,0" path="m6347,285r29,e" filled="f" strokeweight=".7pt">
              <v:path arrowok="t"/>
            </v:shape>
            <v:shape id="_x0000_s1127" style="position:absolute;left:6405;top:285;width:29;height:0" coordorigin="6405,285" coordsize="29,0" path="m6405,285r28,e" filled="f" strokeweight=".7pt">
              <v:path arrowok="t"/>
            </v:shape>
            <v:shape id="_x0000_s1126" style="position:absolute;left:6462;top:285;width:29;height:0" coordorigin="6462,285" coordsize="29,0" path="m6462,285r29,e" filled="f" strokeweight=".7pt">
              <v:path arrowok="t"/>
            </v:shape>
            <v:shape id="_x0000_s1125" style="position:absolute;left:6520;top:285;width:29;height:0" coordorigin="6520,285" coordsize="29,0" path="m6520,285r29,e" filled="f" strokeweight=".7pt">
              <v:path arrowok="t"/>
            </v:shape>
            <v:shape id="_x0000_s1124" style="position:absolute;left:6577;top:285;width:29;height:0" coordorigin="6577,285" coordsize="29,0" path="m6577,285r29,e" filled="f" strokeweight=".7pt">
              <v:path arrowok="t"/>
            </v:shape>
            <v:shape id="_x0000_s1123" style="position:absolute;left:6635;top:285;width:29;height:0" coordorigin="6635,285" coordsize="29,0" path="m6635,285r29,e" filled="f" strokeweight=".7pt">
              <v:path arrowok="t"/>
            </v:shape>
            <v:shape id="_x0000_s1122" style="position:absolute;left:6693;top:285;width:29;height:0" coordorigin="6693,285" coordsize="29,0" path="m6693,285r28,e" filled="f" strokeweight=".7pt">
              <v:path arrowok="t"/>
            </v:shape>
            <v:shape id="_x0000_s1121" style="position:absolute;left:6750;top:285;width:29;height:0" coordorigin="6750,285" coordsize="29,0" path="m6750,285r29,e" filled="f" strokeweight=".7pt">
              <v:path arrowok="t"/>
            </v:shape>
            <v:shape id="_x0000_s1120" style="position:absolute;left:6808;top:285;width:29;height:0" coordorigin="6808,285" coordsize="29,0" path="m6808,285r29,e" filled="f" strokeweight=".7pt">
              <v:path arrowok="t"/>
            </v:shape>
            <v:shape id="_x0000_s1119" style="position:absolute;left:6865;top:285;width:29;height:0" coordorigin="6865,285" coordsize="29,0" path="m6865,285r29,e" filled="f" strokeweight=".7pt">
              <v:path arrowok="t"/>
            </v:shape>
            <v:shape id="_x0000_s1118" style="position:absolute;left:6923;top:285;width:29;height:0" coordorigin="6923,285" coordsize="29,0" path="m6923,285r29,e" filled="f" strokeweight=".7pt">
              <v:path arrowok="t"/>
            </v:shape>
            <v:shape id="_x0000_s1117" style="position:absolute;left:6981;top:285;width:29;height:0" coordorigin="6981,285" coordsize="29,0" path="m6981,285r28,e" filled="f" strokeweight=".7pt">
              <v:path arrowok="t"/>
            </v:shape>
            <v:shape id="_x0000_s1116" style="position:absolute;left:7038;top:285;width:29;height:0" coordorigin="7038,285" coordsize="29,0" path="m7038,285r29,e" filled="f" strokeweight=".7pt">
              <v:path arrowok="t"/>
            </v:shape>
            <v:shape id="_x0000_s1115" style="position:absolute;left:7096;top:285;width:29;height:0" coordorigin="7096,285" coordsize="29,0" path="m7096,285r29,e" filled="f" strokeweight=".7pt">
              <v:path arrowok="t"/>
            </v:shape>
            <v:shape id="_x0000_s1114" style="position:absolute;left:7153;top:285;width:29;height:0" coordorigin="7153,285" coordsize="29,0" path="m7153,285r29,e" filled="f" strokeweight=".7pt">
              <v:path arrowok="t"/>
            </v:shape>
            <v:shape id="_x0000_s1113" style="position:absolute;left:7211;top:285;width:29;height:0" coordorigin="7211,285" coordsize="29,0" path="m7211,285r29,e" filled="f" strokeweight=".7pt">
              <v:path arrowok="t"/>
            </v:shape>
            <v:shape id="_x0000_s1112" style="position:absolute;left:7269;top:285;width:29;height:0" coordorigin="7269,285" coordsize="29,0" path="m7269,285r28,e" filled="f" strokeweight=".7pt">
              <v:path arrowok="t"/>
            </v:shape>
            <v:shape id="_x0000_s1111" style="position:absolute;left:7326;top:285;width:29;height:0" coordorigin="7326,285" coordsize="29,0" path="m7326,285r29,e" filled="f" strokeweight=".7pt">
              <v:path arrowok="t"/>
            </v:shape>
            <v:shape id="_x0000_s1110" style="position:absolute;left:7384;top:285;width:29;height:0" coordorigin="7384,285" coordsize="29,0" path="m7384,285r29,e" filled="f" strokeweight=".7pt">
              <v:path arrowok="t"/>
            </v:shape>
            <v:shape id="_x0000_s1109" style="position:absolute;left:7441;top:285;width:29;height:0" coordorigin="7441,285" coordsize="29,0" path="m7441,285r29,e" filled="f" strokeweight=".7pt">
              <v:path arrowok="t"/>
            </v:shape>
            <v:shape id="_x0000_s1108" style="position:absolute;left:7499;top:285;width:29;height:0" coordorigin="7499,285" coordsize="29,0" path="m7499,285r29,e" filled="f" strokeweight=".7pt">
              <v:path arrowok="t"/>
            </v:shape>
            <v:shape id="_x0000_s1107" style="position:absolute;left:7557;top:285;width:29;height:0" coordorigin="7557,285" coordsize="29,0" path="m7557,285r28,e" filled="f" strokeweight=".7pt">
              <v:path arrowok="t"/>
            </v:shape>
            <v:shape id="_x0000_s1106" style="position:absolute;left:7614;top:285;width:29;height:0" coordorigin="7614,285" coordsize="29,0" path="m7614,285r29,e" filled="f" strokeweight=".7pt">
              <v:path arrowok="t"/>
            </v:shape>
            <v:shape id="_x0000_s1105" style="position:absolute;left:7672;top:285;width:29;height:0" coordorigin="7672,285" coordsize="29,0" path="m7672,285r29,e" filled="f" strokeweight=".7pt">
              <v:path arrowok="t"/>
            </v:shape>
            <v:shape id="_x0000_s1104" style="position:absolute;left:7729;top:285;width:29;height:0" coordorigin="7729,285" coordsize="29,0" path="m7729,285r29,e" filled="f" strokeweight=".7pt">
              <v:path arrowok="t"/>
            </v:shape>
            <v:shape id="_x0000_s1103" style="position:absolute;left:7787;top:285;width:29;height:0" coordorigin="7787,285" coordsize="29,0" path="m7787,285r29,e" filled="f" strokeweight=".7pt">
              <v:path arrowok="t"/>
            </v:shape>
            <v:shape id="_x0000_s1102" style="position:absolute;left:7845;top:285;width:29;height:0" coordorigin="7845,285" coordsize="29,0" path="m7845,285r28,e" filled="f" strokeweight=".7pt">
              <v:path arrowok="t"/>
            </v:shape>
            <v:shape id="_x0000_s1101" style="position:absolute;left:7902;top:285;width:29;height:0" coordorigin="7902,285" coordsize="29,0" path="m7902,285r29,e" filled="f" strokeweight=".7pt">
              <v:path arrowok="t"/>
            </v:shape>
            <v:shape id="_x0000_s1100" style="position:absolute;left:7960;top:285;width:29;height:0" coordorigin="7960,285" coordsize="29,0" path="m7960,285r29,e" filled="f" strokeweight=".7pt">
              <v:path arrowok="t"/>
            </v:shape>
            <v:shape id="_x0000_s1099" style="position:absolute;left:8018;top:285;width:29;height:0" coordorigin="8018,285" coordsize="29,0" path="m8018,285r29,e" filled="f" strokeweight=".7pt">
              <v:path arrowok="t"/>
            </v:shape>
            <v:shape id="_x0000_s1098" style="position:absolute;left:8076;top:285;width:29;height:0" coordorigin="8076,285" coordsize="29,0" path="m8076,285r28,e" filled="f" strokeweight=".7pt">
              <v:path arrowok="t"/>
            </v:shape>
            <w10:wrap anchorx="page"/>
          </v:group>
        </w:pict>
      </w:r>
      <w:proofErr w:type="spellStart"/>
      <w:r w:rsidR="00362FDF">
        <w:rPr>
          <w:spacing w:val="-2"/>
          <w:position w:val="-1"/>
          <w:sz w:val="24"/>
          <w:szCs w:val="24"/>
        </w:rPr>
        <w:t>M</w:t>
      </w:r>
      <w:r w:rsidR="00362FDF">
        <w:rPr>
          <w:spacing w:val="5"/>
          <w:position w:val="-1"/>
          <w:sz w:val="24"/>
          <w:szCs w:val="24"/>
        </w:rPr>
        <w:t>o</w:t>
      </w:r>
      <w:r w:rsidR="00362FDF">
        <w:rPr>
          <w:position w:val="-1"/>
          <w:sz w:val="24"/>
          <w:szCs w:val="24"/>
        </w:rPr>
        <w:t>dul</w:t>
      </w:r>
      <w:proofErr w:type="spellEnd"/>
      <w:r w:rsidR="00362FDF">
        <w:rPr>
          <w:position w:val="-1"/>
          <w:sz w:val="24"/>
          <w:szCs w:val="24"/>
        </w:rPr>
        <w:t xml:space="preserve">                                    </w:t>
      </w:r>
      <w:r w:rsidR="00362FDF">
        <w:rPr>
          <w:spacing w:val="15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 xml:space="preserve">: </w:t>
      </w:r>
      <w:proofErr w:type="spellStart"/>
      <w:r w:rsidR="00362FDF">
        <w:rPr>
          <w:spacing w:val="-1"/>
          <w:position w:val="-1"/>
          <w:sz w:val="24"/>
          <w:szCs w:val="24"/>
        </w:rPr>
        <w:t>P</w:t>
      </w:r>
      <w:r w:rsidR="00362FDF">
        <w:rPr>
          <w:spacing w:val="-3"/>
          <w:position w:val="-1"/>
          <w:sz w:val="24"/>
          <w:szCs w:val="24"/>
        </w:rPr>
        <w:t>ra</w:t>
      </w:r>
      <w:r w:rsidR="00362FDF">
        <w:rPr>
          <w:spacing w:val="-2"/>
          <w:position w:val="-1"/>
          <w:sz w:val="24"/>
          <w:szCs w:val="24"/>
        </w:rPr>
        <w:t>tiku</w:t>
      </w:r>
      <w:r w:rsidR="00362FDF">
        <w:rPr>
          <w:position w:val="-1"/>
          <w:sz w:val="24"/>
          <w:szCs w:val="24"/>
        </w:rPr>
        <w:t>m</w:t>
      </w:r>
      <w:proofErr w:type="spellEnd"/>
      <w:r w:rsidR="00362FDF">
        <w:rPr>
          <w:spacing w:val="-2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3"/>
          <w:position w:val="-1"/>
          <w:sz w:val="24"/>
          <w:szCs w:val="24"/>
        </w:rPr>
        <w:t>A</w:t>
      </w:r>
      <w:r w:rsidR="00362FDF">
        <w:rPr>
          <w:position w:val="-1"/>
          <w:sz w:val="24"/>
          <w:szCs w:val="24"/>
        </w:rPr>
        <w:t>l</w:t>
      </w:r>
      <w:r w:rsidR="00362FDF">
        <w:rPr>
          <w:spacing w:val="-4"/>
          <w:position w:val="-1"/>
          <w:sz w:val="24"/>
          <w:szCs w:val="24"/>
        </w:rPr>
        <w:t>g</w:t>
      </w:r>
      <w:r w:rsidR="00362FDF">
        <w:rPr>
          <w:spacing w:val="-2"/>
          <w:position w:val="-1"/>
          <w:sz w:val="24"/>
          <w:szCs w:val="24"/>
        </w:rPr>
        <w:t>o</w:t>
      </w:r>
      <w:r w:rsidR="00362FDF">
        <w:rPr>
          <w:spacing w:val="-3"/>
          <w:position w:val="-1"/>
          <w:sz w:val="24"/>
          <w:szCs w:val="24"/>
        </w:rPr>
        <w:t>r</w:t>
      </w:r>
      <w:r w:rsidR="00362FDF">
        <w:rPr>
          <w:spacing w:val="-2"/>
          <w:position w:val="-1"/>
          <w:sz w:val="24"/>
          <w:szCs w:val="24"/>
        </w:rPr>
        <w:t>it</w:t>
      </w:r>
      <w:r w:rsidR="00362FDF">
        <w:rPr>
          <w:position w:val="-1"/>
          <w:sz w:val="24"/>
          <w:szCs w:val="24"/>
        </w:rPr>
        <w:t>ma</w:t>
      </w:r>
      <w:proofErr w:type="spellEnd"/>
      <w:r w:rsidR="00362FDF">
        <w:rPr>
          <w:spacing w:val="-3"/>
          <w:position w:val="-1"/>
          <w:sz w:val="24"/>
          <w:szCs w:val="24"/>
        </w:rPr>
        <w:t xml:space="preserve"> Da</w:t>
      </w:r>
      <w:r w:rsidR="00362FDF">
        <w:rPr>
          <w:position w:val="-1"/>
          <w:sz w:val="24"/>
          <w:szCs w:val="24"/>
        </w:rPr>
        <w:t>n</w:t>
      </w:r>
      <w:r w:rsidR="00362FDF">
        <w:rPr>
          <w:spacing w:val="-5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1"/>
          <w:position w:val="-1"/>
          <w:sz w:val="24"/>
          <w:szCs w:val="24"/>
        </w:rPr>
        <w:t>S</w:t>
      </w:r>
      <w:r w:rsidR="00362FDF">
        <w:rPr>
          <w:position w:val="-1"/>
          <w:sz w:val="24"/>
          <w:szCs w:val="24"/>
        </w:rPr>
        <w:t>t</w:t>
      </w:r>
      <w:r w:rsidR="00362FDF">
        <w:rPr>
          <w:spacing w:val="-3"/>
          <w:position w:val="-1"/>
          <w:sz w:val="24"/>
          <w:szCs w:val="24"/>
        </w:rPr>
        <w:t>r</w:t>
      </w:r>
      <w:r w:rsidR="00362FDF">
        <w:rPr>
          <w:spacing w:val="-2"/>
          <w:position w:val="-1"/>
          <w:sz w:val="24"/>
          <w:szCs w:val="24"/>
        </w:rPr>
        <w:t>ukt</w:t>
      </w:r>
      <w:r w:rsidR="00362FDF">
        <w:rPr>
          <w:position w:val="-1"/>
          <w:sz w:val="24"/>
          <w:szCs w:val="24"/>
        </w:rPr>
        <w:t>ur</w:t>
      </w:r>
      <w:proofErr w:type="spellEnd"/>
      <w:r w:rsidR="00362FDF">
        <w:rPr>
          <w:spacing w:val="-6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D</w:t>
      </w:r>
      <w:r w:rsidR="00362FDF">
        <w:rPr>
          <w:spacing w:val="-4"/>
          <w:position w:val="-1"/>
          <w:sz w:val="24"/>
          <w:szCs w:val="24"/>
        </w:rPr>
        <w:t>a</w:t>
      </w:r>
      <w:r w:rsidR="00362FDF">
        <w:rPr>
          <w:spacing w:val="-2"/>
          <w:position w:val="-1"/>
          <w:sz w:val="24"/>
          <w:szCs w:val="24"/>
        </w:rPr>
        <w:t>t</w:t>
      </w:r>
      <w:r w:rsidR="00362FDF">
        <w:rPr>
          <w:position w:val="-1"/>
          <w:sz w:val="24"/>
          <w:szCs w:val="24"/>
        </w:rPr>
        <w:t>a</w:t>
      </w:r>
    </w:p>
    <w:p w14:paraId="612F49C6" w14:textId="77777777" w:rsidR="002F0EB1" w:rsidRDefault="002F0EB1">
      <w:pPr>
        <w:spacing w:before="5" w:line="240" w:lineRule="exact"/>
        <w:rPr>
          <w:sz w:val="24"/>
          <w:szCs w:val="24"/>
        </w:rPr>
      </w:pPr>
    </w:p>
    <w:p w14:paraId="6E2E241F" w14:textId="31F834D5" w:rsidR="002F0EB1" w:rsidRDefault="00362FDF" w:rsidP="00217273">
      <w:pPr>
        <w:spacing w:before="29"/>
        <w:ind w:left="2268" w:right="3970" w:firstLine="142"/>
        <w:jc w:val="center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-3"/>
          <w:sz w:val="24"/>
          <w:szCs w:val="24"/>
        </w:rPr>
        <w:t>a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4"/>
          <w:sz w:val="24"/>
          <w:szCs w:val="24"/>
        </w:rPr>
        <w:t xml:space="preserve"> </w:t>
      </w:r>
      <w:r w:rsidR="00217273">
        <w:rPr>
          <w:spacing w:val="-1"/>
          <w:sz w:val="24"/>
          <w:szCs w:val="24"/>
        </w:rPr>
        <w:t>Stack</w:t>
      </w:r>
    </w:p>
    <w:p w14:paraId="7B2CA17C" w14:textId="77777777" w:rsidR="002F0EB1" w:rsidRDefault="002F0EB1">
      <w:pPr>
        <w:spacing w:before="9" w:line="260" w:lineRule="exact"/>
        <w:rPr>
          <w:sz w:val="26"/>
          <w:szCs w:val="26"/>
        </w:rPr>
      </w:pPr>
    </w:p>
    <w:p w14:paraId="7A3C055C" w14:textId="756F282D" w:rsidR="002F0EB1" w:rsidRDefault="00322A84">
      <w:pPr>
        <w:spacing w:line="260" w:lineRule="exact"/>
        <w:ind w:left="100"/>
        <w:rPr>
          <w:sz w:val="24"/>
          <w:szCs w:val="24"/>
        </w:rPr>
      </w:pPr>
      <w:r>
        <w:pict w14:anchorId="7306664F">
          <v:group id="_x0000_s1073" style="position:absolute;left:0;text-align:left;margin-left:221.95pt;margin-top:12.45pt;width:65.5pt;height:.7pt;z-index:-251657728;mso-position-horizontal-relative:page" coordorigin="4439,249" coordsize="1310,14">
            <v:shape id="_x0000_s1096" style="position:absolute;left:4446;top:256;width:29;height:0" coordorigin="4446,256" coordsize="29,0" path="m4446,256r29,e" filled="f" strokeweight=".7pt">
              <v:path arrowok="t"/>
            </v:shape>
            <v:shape id="_x0000_s1095" style="position:absolute;left:4503;top:256;width:29;height:0" coordorigin="4503,256" coordsize="29,0" path="m4503,256r29,e" filled="f" strokeweight=".7pt">
              <v:path arrowok="t"/>
            </v:shape>
            <v:shape id="_x0000_s1094" style="position:absolute;left:4561;top:256;width:29;height:0" coordorigin="4561,256" coordsize="29,0" path="m4561,256r29,e" filled="f" strokeweight=".7pt">
              <v:path arrowok="t"/>
            </v:shape>
            <v:shape id="_x0000_s1093" style="position:absolute;left:4619;top:256;width:29;height:0" coordorigin="4619,256" coordsize="29,0" path="m4619,256r28,e" filled="f" strokeweight=".7pt">
              <v:path arrowok="t"/>
            </v:shape>
            <v:shape id="_x0000_s1092" style="position:absolute;left:4676;top:256;width:29;height:0" coordorigin="4676,256" coordsize="29,0" path="m4676,256r29,e" filled="f" strokeweight=".7pt">
              <v:path arrowok="t"/>
            </v:shape>
            <v:shape id="_x0000_s1091" style="position:absolute;left:4734;top:256;width:29;height:0" coordorigin="4734,256" coordsize="29,0" path="m4734,256r29,e" filled="f" strokeweight=".7pt">
              <v:path arrowok="t"/>
            </v:shape>
            <v:shape id="_x0000_s1090" style="position:absolute;left:4791;top:256;width:29;height:0" coordorigin="4791,256" coordsize="29,0" path="m4791,256r29,e" filled="f" strokeweight=".7pt">
              <v:path arrowok="t"/>
            </v:shape>
            <v:shape id="_x0000_s1089" style="position:absolute;left:4849;top:256;width:29;height:0" coordorigin="4849,256" coordsize="29,0" path="m4849,256r29,e" filled="f" strokeweight=".7pt">
              <v:path arrowok="t"/>
            </v:shape>
            <v:shape id="_x0000_s1088" style="position:absolute;left:4907;top:256;width:29;height:0" coordorigin="4907,256" coordsize="29,0" path="m4907,256r28,e" filled="f" strokeweight=".7pt">
              <v:path arrowok="t"/>
            </v:shape>
            <v:shape id="_x0000_s1087" style="position:absolute;left:4964;top:256;width:29;height:0" coordorigin="4964,256" coordsize="29,0" path="m4964,256r29,e" filled="f" strokeweight=".7pt">
              <v:path arrowok="t"/>
            </v:shape>
            <v:shape id="_x0000_s1086" style="position:absolute;left:5022;top:256;width:29;height:0" coordorigin="5022,256" coordsize="29,0" path="m5022,256r29,e" filled="f" strokeweight=".7pt">
              <v:path arrowok="t"/>
            </v:shape>
            <v:shape id="_x0000_s1085" style="position:absolute;left:5079;top:256;width:29;height:0" coordorigin="5079,256" coordsize="29,0" path="m5079,256r29,e" filled="f" strokeweight=".7pt">
              <v:path arrowok="t"/>
            </v:shape>
            <v:shape id="_x0000_s1084" style="position:absolute;left:5137;top:256;width:29;height:0" coordorigin="5137,256" coordsize="29,0" path="m5137,256r29,e" filled="f" strokeweight=".7pt">
              <v:path arrowok="t"/>
            </v:shape>
            <v:shape id="_x0000_s1083" style="position:absolute;left:5195;top:256;width:29;height:0" coordorigin="5195,256" coordsize="29,0" path="m5195,256r28,e" filled="f" strokeweight=".7pt">
              <v:path arrowok="t"/>
            </v:shape>
            <v:shape id="_x0000_s1082" style="position:absolute;left:5252;top:256;width:29;height:0" coordorigin="5252,256" coordsize="29,0" path="m5252,256r29,e" filled="f" strokeweight=".7pt">
              <v:path arrowok="t"/>
            </v:shape>
            <v:shape id="_x0000_s1081" style="position:absolute;left:5310;top:256;width:29;height:0" coordorigin="5310,256" coordsize="29,0" path="m5310,256r29,e" filled="f" strokeweight=".7pt">
              <v:path arrowok="t"/>
            </v:shape>
            <v:shape id="_x0000_s1080" style="position:absolute;left:5367;top:256;width:29;height:0" coordorigin="5367,256" coordsize="29,0" path="m5367,256r29,e" filled="f" strokeweight=".7pt">
              <v:path arrowok="t"/>
            </v:shape>
            <v:shape id="_x0000_s1079" style="position:absolute;left:5425;top:256;width:29;height:0" coordorigin="5425,256" coordsize="29,0" path="m5425,256r29,e" filled="f" strokeweight=".7pt">
              <v:path arrowok="t"/>
            </v:shape>
            <v:shape id="_x0000_s1078" style="position:absolute;left:5483;top:256;width:29;height:0" coordorigin="5483,256" coordsize="29,0" path="m5483,256r28,e" filled="f" strokeweight=".7pt">
              <v:path arrowok="t"/>
            </v:shape>
            <v:shape id="_x0000_s1077" style="position:absolute;left:5540;top:256;width:29;height:0" coordorigin="5540,256" coordsize="29,0" path="m5540,256r29,e" filled="f" strokeweight=".7pt">
              <v:path arrowok="t"/>
            </v:shape>
            <v:shape id="_x0000_s1076" style="position:absolute;left:5598;top:256;width:29;height:0" coordorigin="5598,256" coordsize="29,0" path="m5598,256r29,e" filled="f" strokeweight=".7pt">
              <v:path arrowok="t"/>
            </v:shape>
            <v:shape id="_x0000_s1075" style="position:absolute;left:5655;top:256;width:29;height:0" coordorigin="5655,256" coordsize="29,0" path="m5655,256r30,e" filled="f" strokeweight=".7pt">
              <v:path arrowok="t"/>
            </v:shape>
            <v:shape id="_x0000_s1074" style="position:absolute;left:5713;top:256;width:29;height:0" coordorigin="5713,256" coordsize="29,0" path="m5713,256r29,e" filled="f" strokeweight=".7pt">
              <v:path arrowok="t"/>
            </v:shape>
            <w10:wrap anchorx="page"/>
          </v:group>
        </w:pict>
      </w:r>
      <w:r w:rsidR="00362FDF">
        <w:rPr>
          <w:spacing w:val="2"/>
          <w:position w:val="-1"/>
          <w:sz w:val="24"/>
          <w:szCs w:val="24"/>
        </w:rPr>
        <w:t>N</w:t>
      </w:r>
      <w:r w:rsidR="00362FDF">
        <w:rPr>
          <w:spacing w:val="-3"/>
          <w:position w:val="-1"/>
          <w:sz w:val="24"/>
          <w:szCs w:val="24"/>
        </w:rPr>
        <w:t>I</w:t>
      </w:r>
      <w:r w:rsidR="00362FDF">
        <w:rPr>
          <w:position w:val="-1"/>
          <w:sz w:val="24"/>
          <w:szCs w:val="24"/>
        </w:rPr>
        <w:t xml:space="preserve">M                                       </w:t>
      </w:r>
      <w:r w:rsidR="00362FDF">
        <w:rPr>
          <w:spacing w:val="13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: 190513970</w:t>
      </w:r>
      <w:r w:rsidR="002B784E">
        <w:rPr>
          <w:position w:val="-1"/>
          <w:sz w:val="24"/>
          <w:szCs w:val="24"/>
        </w:rPr>
        <w:t>2</w:t>
      </w:r>
      <w:r w:rsidR="00E27355">
        <w:rPr>
          <w:position w:val="-1"/>
          <w:sz w:val="24"/>
          <w:szCs w:val="24"/>
        </w:rPr>
        <w:t>8</w:t>
      </w:r>
    </w:p>
    <w:p w14:paraId="6BA6893D" w14:textId="77777777" w:rsidR="002F0EB1" w:rsidRDefault="002F0EB1">
      <w:pPr>
        <w:spacing w:before="5" w:line="240" w:lineRule="exact"/>
        <w:rPr>
          <w:sz w:val="24"/>
          <w:szCs w:val="24"/>
        </w:rPr>
      </w:pPr>
    </w:p>
    <w:p w14:paraId="6EEBDBDF" w14:textId="3DF30309" w:rsidR="002F0EB1" w:rsidRDefault="00322A84">
      <w:pPr>
        <w:spacing w:before="29" w:line="260" w:lineRule="exact"/>
        <w:ind w:left="100"/>
        <w:rPr>
          <w:sz w:val="24"/>
          <w:szCs w:val="24"/>
        </w:rPr>
      </w:pPr>
      <w:r>
        <w:pict w14:anchorId="578FCDF9">
          <v:group id="_x0000_s1026" style="position:absolute;left:0;text-align:left;margin-left:222.2pt;margin-top:13.9pt;width:131.5pt;height:.7pt;z-index:-251656704;mso-position-horizontal-relative:page" coordorigin="4444,278" coordsize="2630,14">
            <v:shape id="_x0000_s1072" style="position:absolute;left:4451;top:285;width:29;height:0" coordorigin="4451,285" coordsize="29,0" path="m4451,285r28,e" filled="f" strokeweight=".7pt">
              <v:path arrowok="t"/>
            </v:shape>
            <v:shape id="_x0000_s1071" style="position:absolute;left:4508;top:285;width:29;height:0" coordorigin="4508,285" coordsize="29,0" path="m4508,285r29,e" filled="f" strokeweight=".7pt">
              <v:path arrowok="t"/>
            </v:shape>
            <v:shape id="_x0000_s1070" style="position:absolute;left:4566;top:285;width:29;height:0" coordorigin="4566,285" coordsize="29,0" path="m4566,285r29,e" filled="f" strokeweight=".7pt">
              <v:path arrowok="t"/>
            </v:shape>
            <v:shape id="_x0000_s1069" style="position:absolute;left:4623;top:285;width:29;height:0" coordorigin="4623,285" coordsize="29,0" path="m4623,285r29,e" filled="f" strokeweight=".7pt">
              <v:path arrowok="t"/>
            </v:shape>
            <v:shape id="_x0000_s1068" style="position:absolute;left:4681;top:285;width:29;height:0" coordorigin="4681,285" coordsize="29,0" path="m4681,285r29,e" filled="f" strokeweight=".7pt">
              <v:path arrowok="t"/>
            </v:shape>
            <v:shape id="_x0000_s1067" style="position:absolute;left:4739;top:285;width:29;height:0" coordorigin="4739,285" coordsize="29,0" path="m4739,285r28,e" filled="f" strokeweight=".7pt">
              <v:path arrowok="t"/>
            </v:shape>
            <v:shape id="_x0000_s1066" style="position:absolute;left:4796;top:285;width:29;height:0" coordorigin="4796,285" coordsize="29,0" path="m4796,285r29,e" filled="f" strokeweight=".7pt">
              <v:path arrowok="t"/>
            </v:shape>
            <v:shape id="_x0000_s1065" style="position:absolute;left:4854;top:285;width:29;height:0" coordorigin="4854,285" coordsize="29,0" path="m4854,285r29,e" filled="f" strokeweight=".7pt">
              <v:path arrowok="t"/>
            </v:shape>
            <v:shape id="_x0000_s1064" style="position:absolute;left:4911;top:285;width:29;height:0" coordorigin="4911,285" coordsize="29,0" path="m4911,285r29,e" filled="f" strokeweight=".7pt">
              <v:path arrowok="t"/>
            </v:shape>
            <v:shape id="_x0000_s1063" style="position:absolute;left:4969;top:285;width:29;height:0" coordorigin="4969,285" coordsize="29,0" path="m4969,285r29,e" filled="f" strokeweight=".7pt">
              <v:path arrowok="t"/>
            </v:shape>
            <v:shape id="_x0000_s1062" style="position:absolute;left:5027;top:285;width:29;height:0" coordorigin="5027,285" coordsize="29,0" path="m5027,285r28,e" filled="f" strokeweight=".7pt">
              <v:path arrowok="t"/>
            </v:shape>
            <v:shape id="_x0000_s1061" style="position:absolute;left:5084;top:285;width:29;height:0" coordorigin="5084,285" coordsize="29,0" path="m5084,285r29,e" filled="f" strokeweight=".7pt">
              <v:path arrowok="t"/>
            </v:shape>
            <v:shape id="_x0000_s1060" style="position:absolute;left:5142;top:285;width:29;height:0" coordorigin="5142,285" coordsize="29,0" path="m5142,285r29,e" filled="f" strokeweight=".7pt">
              <v:path arrowok="t"/>
            </v:shape>
            <v:shape id="_x0000_s1059" style="position:absolute;left:5199;top:285;width:29;height:0" coordorigin="5199,285" coordsize="29,0" path="m5199,285r29,e" filled="f" strokeweight=".7pt">
              <v:path arrowok="t"/>
            </v:shape>
            <v:shape id="_x0000_s1058" style="position:absolute;left:5257;top:285;width:29;height:0" coordorigin="5257,285" coordsize="29,0" path="m5257,285r29,e" filled="f" strokeweight=".7pt">
              <v:path arrowok="t"/>
            </v:shape>
            <v:shape id="_x0000_s1057" style="position:absolute;left:5315;top:285;width:29;height:0" coordorigin="5315,285" coordsize="29,0" path="m5315,285r28,e" filled="f" strokeweight=".7pt">
              <v:path arrowok="t"/>
            </v:shape>
            <v:shape id="_x0000_s1056" style="position:absolute;left:5372;top:285;width:29;height:0" coordorigin="5372,285" coordsize="29,0" path="m5372,285r29,e" filled="f" strokeweight=".7pt">
              <v:path arrowok="t"/>
            </v:shape>
            <v:shape id="_x0000_s1055" style="position:absolute;left:5430;top:285;width:29;height:0" coordorigin="5430,285" coordsize="29,0" path="m5430,285r29,e" filled="f" strokeweight=".7pt">
              <v:path arrowok="t"/>
            </v:shape>
            <v:shape id="_x0000_s1054" style="position:absolute;left:5487;top:285;width:29;height:0" coordorigin="5487,285" coordsize="29,0" path="m5487,285r29,e" filled="f" strokeweight=".7pt">
              <v:path arrowok="t"/>
            </v:shape>
            <v:shape id="_x0000_s1053" style="position:absolute;left:5545;top:285;width:29;height:0" coordorigin="5545,285" coordsize="29,0" path="m5545,285r29,e" filled="f" strokeweight=".7pt">
              <v:path arrowok="t"/>
            </v:shape>
            <v:shape id="_x0000_s1052" style="position:absolute;left:5603;top:285;width:29;height:0" coordorigin="5603,285" coordsize="29,0" path="m5603,285r28,e" filled="f" strokeweight=".7pt">
              <v:path arrowok="t"/>
            </v:shape>
            <v:shape id="_x0000_s1051" style="position:absolute;left:5660;top:285;width:29;height:0" coordorigin="5660,285" coordsize="29,0" path="m5660,285r29,e" filled="f" strokeweight=".7pt">
              <v:path arrowok="t"/>
            </v:shape>
            <v:shape id="_x0000_s1050" style="position:absolute;left:5718;top:285;width:29;height:0" coordorigin="5718,285" coordsize="29,0" path="m5718,285r29,e" filled="f" strokeweight=".7pt">
              <v:path arrowok="t"/>
            </v:shape>
            <v:shape id="_x0000_s1049" style="position:absolute;left:5776;top:285;width:29;height:0" coordorigin="5776,285" coordsize="29,0" path="m5776,285r29,e" filled="f" strokeweight=".7pt">
              <v:path arrowok="t"/>
            </v:shape>
            <v:shape id="_x0000_s1048" style="position:absolute;left:5833;top:285;width:29;height:0" coordorigin="5833,285" coordsize="29,0" path="m5833,285r29,e" filled="f" strokeweight=".7pt">
              <v:path arrowok="t"/>
            </v:shape>
            <v:shape id="_x0000_s1047" style="position:absolute;left:5891;top:285;width:29;height:0" coordorigin="5891,285" coordsize="29,0" path="m5891,285r29,e" filled="f" strokeweight=".7pt">
              <v:path arrowok="t"/>
            </v:shape>
            <v:shape id="_x0000_s1046" style="position:absolute;left:5949;top:285;width:29;height:0" coordorigin="5949,285" coordsize="29,0" path="m5949,285r28,e" filled="f" strokeweight=".7pt">
              <v:path arrowok="t"/>
            </v:shape>
            <v:shape id="_x0000_s1045" style="position:absolute;left:6006;top:285;width:29;height:0" coordorigin="6006,285" coordsize="29,0" path="m6006,285r29,e" filled="f" strokeweight=".7pt">
              <v:path arrowok="t"/>
            </v:shape>
            <v:shape id="_x0000_s1044" style="position:absolute;left:6064;top:285;width:29;height:0" coordorigin="6064,285" coordsize="29,0" path="m6064,285r29,e" filled="f" strokeweight=".7pt">
              <v:path arrowok="t"/>
            </v:shape>
            <v:shape id="_x0000_s1043" style="position:absolute;left:6121;top:285;width:29;height:0" coordorigin="6121,285" coordsize="29,0" path="m6121,285r29,e" filled="f" strokeweight=".7pt">
              <v:path arrowok="t"/>
            </v:shape>
            <v:shape id="_x0000_s1042" style="position:absolute;left:6179;top:285;width:29;height:0" coordorigin="6179,285" coordsize="29,0" path="m6179,285r29,e" filled="f" strokeweight=".7pt">
              <v:path arrowok="t"/>
            </v:shape>
            <v:shape id="_x0000_s1041" style="position:absolute;left:6237;top:285;width:29;height:0" coordorigin="6237,285" coordsize="29,0" path="m6237,285r28,e" filled="f" strokeweight=".7pt">
              <v:path arrowok="t"/>
            </v:shape>
            <v:shape id="_x0000_s1040" style="position:absolute;left:6294;top:285;width:29;height:0" coordorigin="6294,285" coordsize="29,0" path="m6294,285r29,e" filled="f" strokeweight=".7pt">
              <v:path arrowok="t"/>
            </v:shape>
            <v:shape id="_x0000_s1039" style="position:absolute;left:6352;top:285;width:29;height:0" coordorigin="6352,285" coordsize="29,0" path="m6352,285r29,e" filled="f" strokeweight=".7pt">
              <v:path arrowok="t"/>
            </v:shape>
            <v:shape id="_x0000_s1038" style="position:absolute;left:6409;top:285;width:29;height:0" coordorigin="6409,285" coordsize="29,0" path="m6409,285r29,e" filled="f" strokeweight=".7pt">
              <v:path arrowok="t"/>
            </v:shape>
            <v:shape id="_x0000_s1037" style="position:absolute;left:6467;top:285;width:29;height:0" coordorigin="6467,285" coordsize="29,0" path="m6467,285r29,e" filled="f" strokeweight=".7pt">
              <v:path arrowok="t"/>
            </v:shape>
            <v:shape id="_x0000_s1036" style="position:absolute;left:6525;top:285;width:29;height:0" coordorigin="6525,285" coordsize="29,0" path="m6525,285r28,e" filled="f" strokeweight=".7pt">
              <v:path arrowok="t"/>
            </v:shape>
            <v:shape id="_x0000_s1035" style="position:absolute;left:6582;top:285;width:29;height:0" coordorigin="6582,285" coordsize="29,0" path="m6582,285r29,e" filled="f" strokeweight=".7pt">
              <v:path arrowok="t"/>
            </v:shape>
            <v:shape id="_x0000_s1034" style="position:absolute;left:6640;top:285;width:29;height:0" coordorigin="6640,285" coordsize="29,0" path="m6640,285r29,e" filled="f" strokeweight=".7pt">
              <v:path arrowok="t"/>
            </v:shape>
            <v:shape id="_x0000_s1033" style="position:absolute;left:6697;top:285;width:29;height:0" coordorigin="6697,285" coordsize="29,0" path="m6697,285r29,e" filled="f" strokeweight=".7pt">
              <v:path arrowok="t"/>
            </v:shape>
            <v:shape id="_x0000_s1032" style="position:absolute;left:6755;top:285;width:29;height:0" coordorigin="6755,285" coordsize="29,0" path="m6755,285r29,e" filled="f" strokeweight=".7pt">
              <v:path arrowok="t"/>
            </v:shape>
            <v:shape id="_x0000_s1031" style="position:absolute;left:6813;top:285;width:29;height:0" coordorigin="6813,285" coordsize="29,0" path="m6813,285r28,e" filled="f" strokeweight=".7pt">
              <v:path arrowok="t"/>
            </v:shape>
            <v:shape id="_x0000_s1030" style="position:absolute;left:6870;top:285;width:29;height:0" coordorigin="6870,285" coordsize="29,0" path="m6870,285r29,e" filled="f" strokeweight=".7pt">
              <v:path arrowok="t"/>
            </v:shape>
            <v:shape id="_x0000_s1029" style="position:absolute;left:6928;top:285;width:29;height:0" coordorigin="6928,285" coordsize="29,0" path="m6928,285r29,e" filled="f" strokeweight=".7pt">
              <v:path arrowok="t"/>
            </v:shape>
            <v:shape id="_x0000_s1028" style="position:absolute;left:6985;top:285;width:29;height:0" coordorigin="6985,285" coordsize="29,0" path="m6985,285r29,e" filled="f" strokeweight=".7pt">
              <v:path arrowok="t"/>
            </v:shape>
            <v:shape id="_x0000_s1027" style="position:absolute;left:7043;top:285;width:24;height:0" coordorigin="7043,285" coordsize="24,0" path="m7043,285r24,e" filled="f" strokeweight=".7pt">
              <v:path arrowok="t"/>
            </v:shape>
            <w10:wrap anchorx="page"/>
          </v:group>
        </w:pict>
      </w:r>
      <w:proofErr w:type="spellStart"/>
      <w:r w:rsidR="00362FDF">
        <w:rPr>
          <w:position w:val="-1"/>
          <w:sz w:val="24"/>
          <w:szCs w:val="24"/>
        </w:rPr>
        <w:t>N</w:t>
      </w:r>
      <w:r w:rsidR="00362FDF">
        <w:rPr>
          <w:spacing w:val="1"/>
          <w:position w:val="-1"/>
          <w:sz w:val="24"/>
          <w:szCs w:val="24"/>
        </w:rPr>
        <w:t>a</w:t>
      </w:r>
      <w:r w:rsidR="00362FDF">
        <w:rPr>
          <w:spacing w:val="-9"/>
          <w:position w:val="-1"/>
          <w:sz w:val="24"/>
          <w:szCs w:val="24"/>
        </w:rPr>
        <w:t>m</w:t>
      </w:r>
      <w:r w:rsidR="00362FDF">
        <w:rPr>
          <w:position w:val="-1"/>
          <w:sz w:val="24"/>
          <w:szCs w:val="24"/>
        </w:rPr>
        <w:t>a</w:t>
      </w:r>
      <w:proofErr w:type="spellEnd"/>
      <w:r w:rsidR="00362FDF">
        <w:rPr>
          <w:spacing w:val="-1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3"/>
          <w:position w:val="-1"/>
          <w:sz w:val="24"/>
          <w:szCs w:val="24"/>
        </w:rPr>
        <w:t>P</w:t>
      </w:r>
      <w:r w:rsidR="00362FDF">
        <w:rPr>
          <w:spacing w:val="-1"/>
          <w:position w:val="-1"/>
          <w:sz w:val="24"/>
          <w:szCs w:val="24"/>
        </w:rPr>
        <w:t>ra</w:t>
      </w:r>
      <w:r w:rsidR="00362FDF">
        <w:rPr>
          <w:position w:val="-1"/>
          <w:sz w:val="24"/>
          <w:szCs w:val="24"/>
        </w:rPr>
        <w:t>k</w:t>
      </w:r>
      <w:r w:rsidR="00362FDF">
        <w:rPr>
          <w:spacing w:val="5"/>
          <w:position w:val="-1"/>
          <w:sz w:val="24"/>
          <w:szCs w:val="24"/>
        </w:rPr>
        <w:t>t</w:t>
      </w:r>
      <w:r w:rsidR="00362FDF">
        <w:rPr>
          <w:spacing w:val="-9"/>
          <w:position w:val="-1"/>
          <w:sz w:val="24"/>
          <w:szCs w:val="24"/>
        </w:rPr>
        <w:t>i</w:t>
      </w:r>
      <w:r w:rsidR="00362FDF">
        <w:rPr>
          <w:position w:val="-1"/>
          <w:sz w:val="24"/>
          <w:szCs w:val="24"/>
        </w:rPr>
        <w:t>k</w:t>
      </w:r>
      <w:r w:rsidR="00362FDF">
        <w:rPr>
          <w:spacing w:val="4"/>
          <w:position w:val="-1"/>
          <w:sz w:val="24"/>
          <w:szCs w:val="24"/>
        </w:rPr>
        <w:t>a</w:t>
      </w:r>
      <w:r w:rsidR="00362FDF">
        <w:rPr>
          <w:position w:val="-1"/>
          <w:sz w:val="24"/>
          <w:szCs w:val="24"/>
        </w:rPr>
        <w:t>n</w:t>
      </w:r>
      <w:proofErr w:type="spellEnd"/>
      <w:r w:rsidR="00362FDF">
        <w:rPr>
          <w:position w:val="-1"/>
          <w:sz w:val="24"/>
          <w:szCs w:val="24"/>
        </w:rPr>
        <w:t xml:space="preserve">                     </w:t>
      </w:r>
      <w:r w:rsidR="00362FDF">
        <w:rPr>
          <w:spacing w:val="15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:</w:t>
      </w:r>
      <w:r w:rsidR="00362FDF">
        <w:rPr>
          <w:spacing w:val="3"/>
          <w:position w:val="-1"/>
          <w:sz w:val="24"/>
          <w:szCs w:val="24"/>
        </w:rPr>
        <w:t xml:space="preserve"> </w:t>
      </w:r>
      <w:proofErr w:type="spellStart"/>
      <w:r w:rsidR="00E27355">
        <w:rPr>
          <w:spacing w:val="-3"/>
          <w:position w:val="-1"/>
          <w:sz w:val="24"/>
          <w:szCs w:val="24"/>
        </w:rPr>
        <w:t>Otniel</w:t>
      </w:r>
      <w:proofErr w:type="spellEnd"/>
      <w:r w:rsidR="00E27355">
        <w:rPr>
          <w:spacing w:val="-3"/>
          <w:position w:val="-1"/>
          <w:sz w:val="24"/>
          <w:szCs w:val="24"/>
        </w:rPr>
        <w:t xml:space="preserve"> </w:t>
      </w:r>
      <w:proofErr w:type="spellStart"/>
      <w:r w:rsidR="00E27355">
        <w:rPr>
          <w:spacing w:val="-3"/>
          <w:position w:val="-1"/>
          <w:sz w:val="24"/>
          <w:szCs w:val="24"/>
        </w:rPr>
        <w:t>Iluliano</w:t>
      </w:r>
      <w:proofErr w:type="spellEnd"/>
    </w:p>
    <w:p w14:paraId="695EFDCF" w14:textId="77777777" w:rsidR="002F0EB1" w:rsidRDefault="002F0EB1">
      <w:pPr>
        <w:spacing w:before="5" w:line="240" w:lineRule="exact"/>
        <w:rPr>
          <w:sz w:val="24"/>
          <w:szCs w:val="24"/>
        </w:rPr>
      </w:pPr>
    </w:p>
    <w:p w14:paraId="7C3BDB84" w14:textId="77777777" w:rsidR="002F0EB1" w:rsidRDefault="00362FDF">
      <w:pPr>
        <w:spacing w:before="29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F6157AF" w14:textId="77777777" w:rsidR="002F0EB1" w:rsidRDefault="002F0EB1">
      <w:pPr>
        <w:spacing w:before="12" w:line="240" w:lineRule="exact"/>
        <w:rPr>
          <w:sz w:val="24"/>
          <w:szCs w:val="24"/>
        </w:rPr>
      </w:pPr>
    </w:p>
    <w:p w14:paraId="746D8A72" w14:textId="77777777" w:rsidR="002F0EB1" w:rsidRDefault="00362FDF">
      <w:pPr>
        <w:spacing w:line="450" w:lineRule="auto"/>
        <w:ind w:left="100" w:right="1248" w:firstLine="3005"/>
        <w:rPr>
          <w:sz w:val="24"/>
          <w:szCs w:val="24"/>
        </w:rPr>
      </w:pP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1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5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29652842" w14:textId="77777777" w:rsidR="002F0EB1" w:rsidRDefault="00362FDF">
      <w:pPr>
        <w:spacing w:before="9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kum</w:t>
      </w:r>
      <w:proofErr w:type="spellEnd"/>
    </w:p>
    <w:p w14:paraId="28C634BC" w14:textId="77777777" w:rsidR="002F0EB1" w:rsidRDefault="002F0EB1">
      <w:pPr>
        <w:spacing w:before="2" w:line="240" w:lineRule="exact"/>
        <w:rPr>
          <w:sz w:val="24"/>
          <w:szCs w:val="24"/>
        </w:rPr>
      </w:pPr>
    </w:p>
    <w:p w14:paraId="56E1D215" w14:textId="77777777" w:rsidR="00362FDF" w:rsidRDefault="00362FDF">
      <w:pPr>
        <w:spacing w:line="360" w:lineRule="auto"/>
        <w:ind w:left="1149" w:right="197"/>
        <w:rPr>
          <w:sz w:val="24"/>
          <w:szCs w:val="24"/>
        </w:rPr>
      </w:pPr>
    </w:p>
    <w:p w14:paraId="30455BE7" w14:textId="70A4A280" w:rsidR="002F0EB1" w:rsidRDefault="00362FDF">
      <w:pPr>
        <w:spacing w:line="360" w:lineRule="auto"/>
        <w:ind w:left="1149" w:right="197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 w:rsidR="00322A84">
        <w:rPr>
          <w:sz w:val="24"/>
          <w:szCs w:val="24"/>
        </w:rPr>
        <w:t xml:space="preserve"> program palindrome </w:t>
      </w:r>
      <w:proofErr w:type="spellStart"/>
      <w:r w:rsidR="00322A84">
        <w:rPr>
          <w:sz w:val="24"/>
          <w:szCs w:val="24"/>
        </w:rPr>
        <w:t>atau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membalikkan</w:t>
      </w:r>
      <w:proofErr w:type="spellEnd"/>
      <w:r w:rsidR="00322A84">
        <w:rPr>
          <w:sz w:val="24"/>
          <w:szCs w:val="24"/>
        </w:rPr>
        <w:t xml:space="preserve"> kata </w:t>
      </w:r>
      <w:proofErr w:type="spellStart"/>
      <w:r w:rsidR="00322A84">
        <w:rPr>
          <w:sz w:val="24"/>
          <w:szCs w:val="24"/>
        </w:rPr>
        <w:t>itu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lebih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mudah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dari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pada</w:t>
      </w:r>
      <w:proofErr w:type="spellEnd"/>
      <w:r w:rsidR="00322A84">
        <w:rPr>
          <w:sz w:val="24"/>
          <w:szCs w:val="24"/>
        </w:rPr>
        <w:t xml:space="preserve"> infix to postfix </w:t>
      </w:r>
      <w:proofErr w:type="spellStart"/>
      <w:r w:rsidR="00322A84">
        <w:rPr>
          <w:sz w:val="24"/>
          <w:szCs w:val="24"/>
        </w:rPr>
        <w:t>meskipun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outputnya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sedikit</w:t>
      </w:r>
      <w:proofErr w:type="spellEnd"/>
      <w:r w:rsidR="00322A84">
        <w:rPr>
          <w:sz w:val="24"/>
          <w:szCs w:val="24"/>
        </w:rPr>
        <w:t xml:space="preserve">. </w:t>
      </w:r>
      <w:proofErr w:type="spellStart"/>
      <w:r w:rsidR="00322A84">
        <w:rPr>
          <w:sz w:val="24"/>
          <w:szCs w:val="24"/>
        </w:rPr>
        <w:t>Kalau</w:t>
      </w:r>
      <w:proofErr w:type="spellEnd"/>
      <w:r w:rsidR="00322A84">
        <w:rPr>
          <w:sz w:val="24"/>
          <w:szCs w:val="24"/>
        </w:rPr>
        <w:t xml:space="preserve"> program stack </w:t>
      </w:r>
      <w:proofErr w:type="spellStart"/>
      <w:r w:rsidR="00322A84">
        <w:rPr>
          <w:sz w:val="24"/>
          <w:szCs w:val="24"/>
        </w:rPr>
        <w:t>itu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agak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proofErr w:type="gramStart"/>
      <w:r w:rsidR="00322A84">
        <w:rPr>
          <w:sz w:val="24"/>
          <w:szCs w:val="24"/>
        </w:rPr>
        <w:t>susah</w:t>
      </w:r>
      <w:proofErr w:type="spellEnd"/>
      <w:proofErr w:type="gramEnd"/>
      <w:r w:rsidR="00322A84">
        <w:rPr>
          <w:sz w:val="24"/>
          <w:szCs w:val="24"/>
        </w:rPr>
        <w:t xml:space="preserve">, </w:t>
      </w:r>
      <w:proofErr w:type="spellStart"/>
      <w:r w:rsidR="00322A84">
        <w:rPr>
          <w:sz w:val="24"/>
          <w:szCs w:val="24"/>
        </w:rPr>
        <w:t>walaupun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begitu</w:t>
      </w:r>
      <w:proofErr w:type="spellEnd"/>
      <w:r w:rsidR="00322A84">
        <w:rPr>
          <w:sz w:val="24"/>
          <w:szCs w:val="24"/>
        </w:rPr>
        <w:t xml:space="preserve"> program </w:t>
      </w:r>
      <w:proofErr w:type="spellStart"/>
      <w:r w:rsidR="00322A84">
        <w:rPr>
          <w:sz w:val="24"/>
          <w:szCs w:val="24"/>
        </w:rPr>
        <w:t>ini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memiliki</w:t>
      </w:r>
      <w:proofErr w:type="spellEnd"/>
      <w:r w:rsidR="00322A84">
        <w:rPr>
          <w:sz w:val="24"/>
          <w:szCs w:val="24"/>
        </w:rPr>
        <w:t xml:space="preserve"> output yang </w:t>
      </w:r>
      <w:proofErr w:type="spellStart"/>
      <w:r w:rsidR="00322A84">
        <w:rPr>
          <w:sz w:val="24"/>
          <w:szCs w:val="24"/>
        </w:rPr>
        <w:t>mudah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dipahami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untuk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mengurutkan</w:t>
      </w:r>
      <w:proofErr w:type="spellEnd"/>
      <w:r w:rsidR="00322A84">
        <w:rPr>
          <w:sz w:val="24"/>
          <w:szCs w:val="24"/>
        </w:rPr>
        <w:t xml:space="preserve"> sesuatu</w:t>
      </w:r>
      <w:bookmarkStart w:id="0" w:name="_GoBack"/>
      <w:bookmarkEnd w:id="0"/>
    </w:p>
    <w:sectPr w:rsidR="002F0EB1">
      <w:type w:val="continuous"/>
      <w:pgSz w:w="11940" w:h="1686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30145"/>
    <w:multiLevelType w:val="multilevel"/>
    <w:tmpl w:val="D45EAC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B1"/>
    <w:rsid w:val="00217273"/>
    <w:rsid w:val="002B784E"/>
    <w:rsid w:val="002D458E"/>
    <w:rsid w:val="002F0EB1"/>
    <w:rsid w:val="00322A84"/>
    <w:rsid w:val="00362FDF"/>
    <w:rsid w:val="00E2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</o:shapelayout>
  </w:shapeDefaults>
  <w:decimalSymbol w:val=","/>
  <w:listSeparator w:val=";"/>
  <w14:docId w14:val="4CFF1E92"/>
  <w15:docId w15:val="{AE9C502B-1DB5-4D15-B263-1A3D5C8C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2020-03-31T11:27:00Z</dcterms:created>
  <dcterms:modified xsi:type="dcterms:W3CDTF">2020-03-31T12:24:00Z</dcterms:modified>
</cp:coreProperties>
</file>